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B50" w:rsidRDefault="00BA6B40" w:rsidP="009D086F">
      <w:pPr>
        <w:pStyle w:val="Heading1"/>
      </w:pPr>
      <w:r>
        <w:t xml:space="preserve">Analytical solution of tidal forcing in a rectangular 2D basin </w:t>
      </w:r>
    </w:p>
    <w:p w:rsidR="00BA6B40" w:rsidRDefault="00BA6B40">
      <w:r>
        <w:t>Governing equation in 2D (X-Z):</w:t>
      </w:r>
    </w:p>
    <w:p w:rsidR="00BA6B40" w:rsidRDefault="00BA6B40">
      <w:r>
        <w:t>1-Continuity</w:t>
      </w:r>
    </w:p>
    <w:p w:rsidR="00BA6B40" w:rsidRDefault="005138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BA6B40" w:rsidRDefault="005138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ζ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H=0</m:t>
          </m:r>
        </m:oMath>
      </m:oMathPara>
    </w:p>
    <w:p w:rsidR="00BA6B40" w:rsidRDefault="00BA6B40">
      <w:pPr>
        <w:rPr>
          <w:rFonts w:eastAsiaTheme="minorEastAsia"/>
        </w:rPr>
      </w:pPr>
      <w:r>
        <w:rPr>
          <w:rFonts w:eastAsiaTheme="minorEastAsia"/>
        </w:rPr>
        <w:t xml:space="preserve">Assumptions: </w:t>
      </w:r>
    </w:p>
    <w:p w:rsidR="00BA6B40" w:rsidRP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>u, is not function of z but vertical velocity w is a function of z</w:t>
      </w:r>
    </w:p>
    <w:p w:rsidR="00BA6B40" w:rsidRP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 xml:space="preserve">H is constant </w:t>
      </w:r>
    </w:p>
    <w:p w:rsidR="00BA6B40" w:rsidRDefault="00BA6B40" w:rsidP="00BA6B4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A6B40">
        <w:rPr>
          <w:rFonts w:eastAsiaTheme="minorEastAsia"/>
        </w:rPr>
        <w:t>Ζ &lt;&lt; H</w:t>
      </w:r>
    </w:p>
    <w:p w:rsidR="00BA6B40" w:rsidRDefault="00BA6B40" w:rsidP="00BA6B40">
      <w:pPr>
        <w:rPr>
          <w:rFonts w:eastAsiaTheme="minorEastAsia"/>
        </w:rPr>
      </w:pPr>
      <w:r>
        <w:rPr>
          <w:rFonts w:eastAsiaTheme="minorEastAsia"/>
        </w:rPr>
        <w:t xml:space="preserve">2- Momentum </w:t>
      </w:r>
    </w:p>
    <w:p w:rsidR="00BA6B40" w:rsidRDefault="00513816" w:rsidP="00BA6B4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966FB" w:rsidRDefault="008966FB" w:rsidP="00BA6B40">
      <w:pPr>
        <w:rPr>
          <w:rFonts w:eastAsiaTheme="minorEastAsia"/>
        </w:rPr>
      </w:pPr>
      <w:r>
        <w:rPr>
          <w:rFonts w:eastAsiaTheme="minorEastAsia"/>
        </w:rPr>
        <w:t>Assumptions:</w:t>
      </w:r>
    </w:p>
    <w:p w:rsidR="008966FB" w:rsidRPr="008966FB" w:rsidRDefault="008966FB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8966FB">
        <w:rPr>
          <w:rFonts w:eastAsiaTheme="minorEastAsia"/>
        </w:rPr>
        <w:t>Inviscid fluid ( interfacial  and bottom friction are neglected)</w:t>
      </w:r>
    </w:p>
    <w:p w:rsidR="008966FB" w:rsidRPr="008966FB" w:rsidRDefault="008966FB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8966FB">
        <w:rPr>
          <w:rFonts w:eastAsiaTheme="minorEastAsia"/>
        </w:rPr>
        <w:t>Ρ=constant</w:t>
      </w:r>
    </w:p>
    <w:p w:rsidR="008966FB" w:rsidRPr="008966FB" w:rsidRDefault="008966FB" w:rsidP="008966F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8966FB">
        <w:rPr>
          <w:rFonts w:eastAsiaTheme="minorEastAsia"/>
        </w:rPr>
        <w:t>Non-rotating reference frame (f=0)</w:t>
      </w:r>
    </w:p>
    <w:p w:rsidR="008966FB" w:rsidRDefault="00513816" w:rsidP="006544FC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 xml:space="preserve">t </m:t>
                </m:r>
              </m:sub>
            </m:sSub>
            <m:r>
              <w:rPr>
                <w:rFonts w:ascii="Cambria Math" w:hAnsi="Cambria Math"/>
              </w:rPr>
              <m:t>,gζ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9D086F" w:rsidRPr="008966FB" w:rsidRDefault="009D086F" w:rsidP="006544FC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The analytical solution for the u is:</m:t>
        </m:r>
      </m:oMath>
    </w:p>
    <w:p w:rsidR="00BA6B40" w:rsidRDefault="00513816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on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gH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den>
                              </m:f>
                            </m:e>
                          </m:d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on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gH</m:t>
                                          </m:r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gH</m:t>
                                  </m:r>
                                </m:e>
                              </m:rad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, Rueda, F.J.and Smith, P.E.(2009) 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=u(x,t)</m:t>
                  </m:r>
                </m:e>
              </m:eqArr>
            </m:e>
          </m:d>
        </m:oMath>
      </m:oMathPara>
    </w:p>
    <w:p w:rsidR="009D086F" w:rsidRDefault="0051381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gH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on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gH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=A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 xml:space="preserve">           and             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gH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/>
          </m:sSub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9D086F" w:rsidRDefault="00513816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dx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=A 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L-x</m:t>
                </m:r>
              </m:e>
            </m:d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sin(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func>
        <m:r>
          <w:rPr>
            <w:rFonts w:ascii="Cambria Math" w:eastAsiaTheme="minorEastAsia" w:hAnsi="Cambria Math"/>
          </w:rPr>
          <m:t>t)</m:t>
        </m:r>
      </m:oMath>
      <w:r w:rsidR="009D086F">
        <w:rPr>
          <w:rFonts w:eastAsiaTheme="minorEastAsia"/>
        </w:rPr>
        <w:t xml:space="preserve"> </w:t>
      </w:r>
    </w:p>
    <w:p w:rsidR="00B353F1" w:rsidRDefault="00B353F1">
      <w:pPr>
        <w:rPr>
          <w:rFonts w:eastAsiaTheme="minorEastAsia"/>
        </w:rPr>
      </w:pPr>
      <w:r>
        <w:rPr>
          <w:rFonts w:eastAsiaTheme="minorEastAsia"/>
        </w:rPr>
        <w:lastRenderedPageBreak/>
        <w:t>Integration will result in:</w:t>
      </w:r>
    </w:p>
    <w:p w:rsidR="00B353F1" w:rsidRDefault="00B353F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 cot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L-x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-AB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cos(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t) +Const.</m:t>
          </m:r>
        </m:oMath>
      </m:oMathPara>
    </w:p>
    <w:p w:rsidR="00B353F1" w:rsidRDefault="00B353F1" w:rsidP="00B353F1">
      <w:pPr>
        <w:rPr>
          <w:rFonts w:eastAsiaTheme="minorEastAsia"/>
        </w:rPr>
      </w:pPr>
      <w:r>
        <w:rPr>
          <w:rFonts w:eastAsiaTheme="minorEastAsia"/>
        </w:rPr>
        <w:t>Subjected to the boundary condition</w:t>
      </w:r>
      <w:r w:rsidRPr="00B353F1">
        <w:rPr>
          <w:rFonts w:eastAsiaTheme="minorEastAsia"/>
        </w:rPr>
        <w:t xml:space="preserve"> </w:t>
      </w:r>
      <w:r>
        <w:rPr>
          <w:rFonts w:eastAsiaTheme="minorEastAsia"/>
        </w:rPr>
        <w:t>u(L,t)=0</w:t>
      </w:r>
    </w:p>
    <w:p w:rsidR="00B353F1" w:rsidRPr="00CC245F" w:rsidRDefault="00B353F1" w:rsidP="00B353F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=L-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 xml:space="preserve"> Arccot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-BA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(ω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t)</m:t>
                      </m:r>
                    </m:e>
                  </m:func>
                </m:sup>
              </m:sSup>
            </m:e>
          </m:d>
        </m:oMath>
      </m:oMathPara>
    </w:p>
    <w:p w:rsidR="00CC245F" w:rsidRPr="00CC245F" w:rsidRDefault="00CC245F" w:rsidP="00B353F1">
      <w:pPr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must be calculated base on boundary conditions</w:t>
      </w:r>
    </w:p>
    <w:p w:rsidR="007E38DF" w:rsidRPr="00CC245F" w:rsidRDefault="007E38DF" w:rsidP="007E38DF">
      <w:pPr>
        <w:rPr>
          <w:rFonts w:eastAsiaTheme="minorEastAsia"/>
        </w:rPr>
      </w:pPr>
      <w:r>
        <w:rPr>
          <w:rFonts w:eastAsiaTheme="minorEastAsia"/>
        </w:rPr>
        <w:t xml:space="preserve">@t=0 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t=0</m:t>
            </m:r>
          </m:e>
        </m:d>
        <m:r>
          <w:rPr>
            <w:rFonts w:ascii="Cambria Math" w:eastAsiaTheme="minorEastAsia" w:hAnsi="Cambria Math"/>
          </w:rPr>
          <m:t xml:space="preserve">=L-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 xml:space="preserve"> Arccot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-BA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den>
                </m:f>
              </m:sup>
            </m:sSup>
          </m:e>
        </m:d>
      </m:oMath>
    </w:p>
    <w:p w:rsidR="00B353F1" w:rsidRPr="005D167B" w:rsidRDefault="00513816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=2e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BA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</m:sup>
        </m:sSup>
        <m:r>
          <w:rPr>
            <w:rFonts w:ascii="Cambria Math" w:eastAsiaTheme="minorEastAsia" w:hAnsi="Cambria Math"/>
          </w:rPr>
          <m:t xml:space="preserve"> cot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-L)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5D167B">
        <w:rPr>
          <w:rFonts w:eastAsiaTheme="minorEastAsia"/>
        </w:rPr>
        <w:t xml:space="preserve">  and    </w:t>
      </w:r>
      <w:r w:rsidR="005D167B" w:rsidRPr="005D167B">
        <w:rPr>
          <w:rFonts w:eastAsiaTheme="minorEastAsia"/>
          <w:highlight w:val="yellow"/>
        </w:rPr>
        <w:t>x</w:t>
      </w:r>
      <w:r w:rsidR="005D167B" w:rsidRPr="005D167B">
        <w:rPr>
          <w:rFonts w:eastAsiaTheme="minorEastAsia"/>
          <w:highlight w:val="yellow"/>
          <w:vertAlign w:val="subscript"/>
        </w:rPr>
        <w:t>0</w:t>
      </w:r>
      <w:r w:rsidR="005D167B" w:rsidRPr="005D167B">
        <w:rPr>
          <w:rFonts w:eastAsiaTheme="minorEastAsia"/>
          <w:highlight w:val="yellow"/>
        </w:rPr>
        <w:t>=1</w:t>
      </w:r>
      <w:r w:rsidR="0056682A">
        <w:rPr>
          <w:rFonts w:eastAsiaTheme="minorEastAsia"/>
        </w:rPr>
        <w:t xml:space="preserve"> domain from 1 to L?????</w:t>
      </w:r>
    </w:p>
    <w:p w:rsidR="006259CC" w:rsidRDefault="007E38DF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820271">
        <w:rPr>
          <w:rFonts w:eastAsiaTheme="minorEastAsia"/>
        </w:rPr>
        <w:t xml:space="preserve"> </w:t>
      </w:r>
      <w:r w:rsidR="006259CC">
        <w:rPr>
          <w:rFonts w:eastAsiaTheme="minorEastAsia"/>
        </w:rPr>
        <w:t xml:space="preserve">L = 409600 m , H = </w:t>
      </w:r>
      <w:r w:rsidR="00820271">
        <w:rPr>
          <w:rFonts w:eastAsiaTheme="minorEastAsia"/>
        </w:rPr>
        <w:t>16</w:t>
      </w:r>
      <w:r w:rsidR="006259CC">
        <w:rPr>
          <w:rFonts w:eastAsiaTheme="minorEastAsia"/>
        </w:rPr>
        <w:t xml:space="preserve">m, g =9.8, </w:t>
      </w:r>
      <w:r w:rsidR="00820271">
        <w:rPr>
          <w:rFonts w:eastAsiaTheme="minorEastAsia"/>
        </w:rPr>
        <w:t xml:space="preserve">a=0.5 m </w:t>
      </w:r>
      <w:r w:rsidR="006259CC">
        <w:rPr>
          <w:rFonts w:eastAsiaTheme="minorEastAsia"/>
        </w:rPr>
        <w:t>and ω=2pi/12.4 hr =0.506708   1/hr</w:t>
      </w:r>
    </w:p>
    <w:p w:rsidR="005D167B" w:rsidRDefault="00820271">
      <w:pPr>
        <w:rPr>
          <w:rFonts w:eastAsiaTheme="minorEastAsia"/>
        </w:rPr>
      </w:pPr>
      <w:r>
        <w:rPr>
          <w:rFonts w:eastAsiaTheme="minorEastAsia"/>
        </w:rPr>
        <w:t>A=0.4188704167062   and B=0.040465522644</w:t>
      </w:r>
    </w:p>
    <w:p w:rsidR="009D086F" w:rsidRDefault="005D167B">
      <w:pPr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= </w:t>
      </w:r>
      <w:r w:rsidR="00820271">
        <w:rPr>
          <w:rFonts w:eastAsiaTheme="minorEastAsia"/>
        </w:rPr>
        <w:t xml:space="preserve"> </w:t>
      </w:r>
      <w:r w:rsidR="0056682A">
        <w:rPr>
          <w:rFonts w:eastAsiaTheme="minorEastAsia"/>
        </w:rPr>
        <w:t>2.0680331617614*…=10.066637844459</w:t>
      </w:r>
    </w:p>
    <w:p w:rsidR="0056682A" w:rsidRPr="00CC245F" w:rsidRDefault="0056682A" w:rsidP="0056682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409600</m:t>
          </m:r>
          <m:r>
            <w:rPr>
              <w:rFonts w:ascii="Cambria Math" w:eastAsiaTheme="minorEastAsia" w:hAnsi="Cambria Math"/>
            </w:rPr>
            <m:t>- 49.4247910149 Arccot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5.03331892 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-0.033450811626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(0.5067084925 t)</m:t>
                      </m:r>
                    </m:e>
                  </m:func>
                </m:sup>
              </m:sSup>
            </m:e>
          </m:d>
        </m:oMath>
      </m:oMathPara>
    </w:p>
    <w:p w:rsidR="0056682A" w:rsidRDefault="005D45D4">
      <w:pPr>
        <w:rPr>
          <w:rFonts w:eastAsiaTheme="minorEastAsia"/>
        </w:rPr>
      </w:pPr>
      <w:r>
        <w:rPr>
          <w:rFonts w:eastAsiaTheme="minorEastAsia"/>
        </w:rPr>
        <w:t>[x(t=0)=1]</w:t>
      </w:r>
    </w:p>
    <w:p w:rsidR="001A445A" w:rsidRDefault="001A445A">
      <w:pPr>
        <w:rPr>
          <w:rFonts w:eastAsiaTheme="minorEastAsia"/>
        </w:rPr>
      </w:pPr>
      <w:r>
        <w:rPr>
          <w:rFonts w:eastAsiaTheme="minorEastAsia"/>
        </w:rPr>
        <w:t>So in the case of pure advection (no diffusion) the code should yields</w:t>
      </w:r>
    </w:p>
    <w:p w:rsidR="001A445A" w:rsidRDefault="001A445A">
      <w:pPr>
        <w:rPr>
          <w:rFonts w:eastAsiaTheme="minorEastAsia"/>
        </w:rPr>
      </w:pPr>
      <w:r>
        <w:rPr>
          <w:rFonts w:eastAsiaTheme="minorEastAsia"/>
        </w:rPr>
        <w:t>C(x(t),t)  =  C(x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=1,0) </w:t>
      </w:r>
    </w:p>
    <w:p w:rsidR="00697434" w:rsidRDefault="00697434">
      <w:pPr>
        <w:rPr>
          <w:rFonts w:eastAsiaTheme="minorEastAsia"/>
        </w:rPr>
      </w:pPr>
      <w:r>
        <w:rPr>
          <w:rFonts w:eastAsiaTheme="minorEastAsia"/>
        </w:rPr>
        <w:t>Flow must be (analytical solution) :</w:t>
      </w:r>
    </w:p>
    <w:p w:rsidR="00697434" w:rsidRPr="00BA6B40" w:rsidRDefault="00697434">
      <w:pPr>
        <w:rPr>
          <w:rFonts w:eastAsiaTheme="minorEastAsia"/>
        </w:rPr>
      </w:pPr>
      <w:r>
        <w:rPr>
          <w:rFonts w:eastAsiaTheme="minorEastAsia"/>
        </w:rPr>
        <w:t xml:space="preserve">U*Area </w:t>
      </w:r>
    </w:p>
    <w:sectPr w:rsidR="00697434" w:rsidRPr="00BA6B40" w:rsidSect="006557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C24" w:rsidRDefault="00B07C24" w:rsidP="009D086F">
      <w:pPr>
        <w:spacing w:after="0" w:line="240" w:lineRule="auto"/>
      </w:pPr>
      <w:r>
        <w:separator/>
      </w:r>
    </w:p>
  </w:endnote>
  <w:endnote w:type="continuationSeparator" w:id="0">
    <w:p w:rsidR="00B07C24" w:rsidRDefault="00B07C24" w:rsidP="009D0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E08" w:rsidRDefault="001A1E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6619819"/>
      <w:docPartObj>
        <w:docPartGallery w:val="Page Numbers (Bottom of Page)"/>
        <w:docPartUnique/>
      </w:docPartObj>
    </w:sdtPr>
    <w:sdtContent>
      <w:p w:rsidR="001A1E08" w:rsidRDefault="00513816">
        <w:pPr>
          <w:pStyle w:val="Footer"/>
          <w:jc w:val="center"/>
        </w:pPr>
        <w:fldSimple w:instr=" PAGE   \* MERGEFORMAT ">
          <w:r w:rsidR="00D43AF0">
            <w:rPr>
              <w:noProof/>
            </w:rPr>
            <w:t>2</w:t>
          </w:r>
        </w:fldSimple>
      </w:p>
    </w:sdtContent>
  </w:sdt>
  <w:p w:rsidR="001A1E08" w:rsidRDefault="001A1E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E08" w:rsidRDefault="001A1E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C24" w:rsidRDefault="00B07C24" w:rsidP="009D086F">
      <w:pPr>
        <w:spacing w:after="0" w:line="240" w:lineRule="auto"/>
      </w:pPr>
      <w:r>
        <w:separator/>
      </w:r>
    </w:p>
  </w:footnote>
  <w:footnote w:type="continuationSeparator" w:id="0">
    <w:p w:rsidR="00B07C24" w:rsidRDefault="00B07C24" w:rsidP="009D0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E08" w:rsidRDefault="001A1E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E08" w:rsidRDefault="001A1E0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E08" w:rsidRDefault="001A1E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20D0A"/>
    <w:multiLevelType w:val="hybridMultilevel"/>
    <w:tmpl w:val="EE80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AE50E2"/>
    <w:multiLevelType w:val="hybridMultilevel"/>
    <w:tmpl w:val="8638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6B40"/>
    <w:rsid w:val="00017A7C"/>
    <w:rsid w:val="0015187F"/>
    <w:rsid w:val="001A1E08"/>
    <w:rsid w:val="001A445A"/>
    <w:rsid w:val="002E40AE"/>
    <w:rsid w:val="003531E9"/>
    <w:rsid w:val="00513816"/>
    <w:rsid w:val="0056682A"/>
    <w:rsid w:val="005D0B49"/>
    <w:rsid w:val="005D167B"/>
    <w:rsid w:val="005D45D4"/>
    <w:rsid w:val="006259CC"/>
    <w:rsid w:val="006544FC"/>
    <w:rsid w:val="00655786"/>
    <w:rsid w:val="00697434"/>
    <w:rsid w:val="007B6669"/>
    <w:rsid w:val="007E38DF"/>
    <w:rsid w:val="00820271"/>
    <w:rsid w:val="008966FB"/>
    <w:rsid w:val="008E0F90"/>
    <w:rsid w:val="008E7D5B"/>
    <w:rsid w:val="009D086F"/>
    <w:rsid w:val="00B07C24"/>
    <w:rsid w:val="00B353F1"/>
    <w:rsid w:val="00BA6B40"/>
    <w:rsid w:val="00CC245F"/>
    <w:rsid w:val="00D43AF0"/>
    <w:rsid w:val="00F56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786"/>
  </w:style>
  <w:style w:type="paragraph" w:styleId="Heading1">
    <w:name w:val="heading 1"/>
    <w:basedOn w:val="Normal"/>
    <w:next w:val="Normal"/>
    <w:link w:val="Heading1Char"/>
    <w:uiPriority w:val="9"/>
    <w:qFormat/>
    <w:rsid w:val="009D0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6B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B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B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0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D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086F"/>
  </w:style>
  <w:style w:type="paragraph" w:styleId="Footer">
    <w:name w:val="footer"/>
    <w:basedOn w:val="Normal"/>
    <w:link w:val="FooterChar"/>
    <w:uiPriority w:val="99"/>
    <w:unhideWhenUsed/>
    <w:rsid w:val="009D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86F"/>
  </w:style>
  <w:style w:type="character" w:styleId="FollowedHyperlink">
    <w:name w:val="FollowedHyperlink"/>
    <w:basedOn w:val="DefaultParagraphFont"/>
    <w:uiPriority w:val="99"/>
    <w:semiHidden/>
    <w:unhideWhenUsed/>
    <w:rsid w:val="008E0F9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bdoca3-230temp</dc:creator>
  <cp:keywords/>
  <dc:description/>
  <cp:lastModifiedBy>bdoca3-230temp</cp:lastModifiedBy>
  <cp:revision>9</cp:revision>
  <cp:lastPrinted>2010-04-14T16:14:00Z</cp:lastPrinted>
  <dcterms:created xsi:type="dcterms:W3CDTF">2010-04-14T15:49:00Z</dcterms:created>
  <dcterms:modified xsi:type="dcterms:W3CDTF">2010-04-15T20:32:00Z</dcterms:modified>
</cp:coreProperties>
</file>