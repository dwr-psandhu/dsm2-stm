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4F" w:rsidRDefault="00BA6B40" w:rsidP="00CA4F47">
      <w:pPr>
        <w:pStyle w:val="Heading1"/>
        <w:jc w:val="center"/>
      </w:pPr>
      <w:r>
        <w:t>Analytical solution of tidal forcing in a rectangular 2D basin</w:t>
      </w:r>
    </w:p>
    <w:p w:rsidR="00E242A2" w:rsidRPr="00E242A2" w:rsidRDefault="00E242A2" w:rsidP="00E242A2">
      <m:oMathPara>
        <m:oMath>
          <m:r>
            <w:rPr>
              <w:rFonts w:ascii="Cambria Math" w:hAnsi="Cambria Math"/>
            </w:rPr>
            <m:t>Rueda, F.J.and Smith, P.E.(2009)</m:t>
          </m:r>
        </m:oMath>
      </m:oMathPara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CA25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CA25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CA255F" w:rsidP="00BA6B4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8966FB">
        <w:rPr>
          <w:rFonts w:eastAsiaTheme="minorEastAsia"/>
        </w:rPr>
        <w:t>Inviscid</w:t>
      </w:r>
      <w:proofErr w:type="spellEnd"/>
      <w:r w:rsidRPr="008966FB">
        <w:rPr>
          <w:rFonts w:eastAsiaTheme="minorEastAsia"/>
        </w:rPr>
        <w:t xml:space="preserve"> fluid ( interfacial  and bottom friction are neglected)</w:t>
      </w:r>
    </w:p>
    <w:p w:rsidR="008966FB" w:rsidRPr="008966FB" w:rsidRDefault="00A833EC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ρ</w:t>
      </w:r>
      <w:r w:rsidR="008966FB" w:rsidRPr="008966FB">
        <w:rPr>
          <w:rFonts w:eastAsiaTheme="minorEastAsia"/>
        </w:rPr>
        <w:t>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CA255F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833EC" w:rsidRDefault="00A833EC" w:rsidP="00A833EC">
      <w:pPr>
        <w:pStyle w:val="ListParagraph"/>
        <w:jc w:val="both"/>
        <w:rPr>
          <w:rFonts w:eastAsiaTheme="minorEastAsia"/>
        </w:rPr>
      </w:pPr>
    </w:p>
    <w:p w:rsidR="009D086F" w:rsidRPr="008966FB" w:rsidRDefault="009D086F" w:rsidP="00A833EC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analytical solution for the u is:</m:t>
          </m:r>
        </m:oMath>
      </m:oMathPara>
    </w:p>
    <w:p w:rsidR="00BA6B40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gH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gH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C90B43" w:rsidRDefault="00CA255F" w:rsidP="00C90B4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let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C90B43" w:rsidRDefault="00CA255F" w:rsidP="00C90B4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E242A2" w:rsidRDefault="00E24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:rsidR="00F24464" w:rsidRDefault="00CA25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t)dx</m:t>
              </m:r>
            </m:e>
          </m:nary>
        </m:oMath>
      </m:oMathPara>
    </w:p>
    <w:p w:rsidR="006527D6" w:rsidRDefault="00CA25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cell averege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</m:sSubSup>
        </m:oMath>
      </m:oMathPara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a:  is amplitude (0.25</w:t>
      </w:r>
      <w:r w:rsidR="00697753">
        <w:rPr>
          <w:rFonts w:eastAsiaTheme="minorEastAsia"/>
        </w:rPr>
        <w:t>-0.5</w:t>
      </w:r>
      <w:r>
        <w:rPr>
          <w:rFonts w:eastAsiaTheme="minorEastAsia"/>
        </w:rPr>
        <w:t xml:space="preserve"> m)</w:t>
      </w:r>
    </w:p>
    <w:p w:rsidR="00C90B43" w:rsidRDefault="00C90B43">
      <w:pPr>
        <w:rPr>
          <w:rFonts w:eastAsiaTheme="minorEastAsia"/>
        </w:rPr>
      </w:pPr>
      <w:r>
        <w:rPr>
          <w:rFonts w:eastAsiaTheme="minorEastAsia"/>
        </w:rPr>
        <w:t>L:  basin length 100,000 m</w:t>
      </w:r>
    </w:p>
    <w:p w:rsidR="00697753" w:rsidRDefault="00720666">
      <w:pPr>
        <w:rPr>
          <w:rFonts w:eastAsiaTheme="minorEastAsia"/>
        </w:rPr>
      </w:pPr>
      <w:r>
        <w:rPr>
          <w:rFonts w:eastAsiaTheme="minorEastAsia"/>
        </w:rPr>
        <w:t>Width:</w:t>
      </w:r>
      <w:r w:rsidR="00697753">
        <w:rPr>
          <w:rFonts w:eastAsiaTheme="minorEastAsia"/>
        </w:rPr>
        <w:t xml:space="preserve"> width (we assume unit width)</w:t>
      </w:r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H: Depth (16 m)</w:t>
      </w:r>
    </w:p>
    <w:p w:rsidR="00697753" w:rsidRDefault="00CA255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12.4 </m:t>
              </m:r>
              <m:r>
                <w:rPr>
                  <w:rFonts w:ascii="Cambria Math" w:eastAsiaTheme="minorEastAsia" w:hAnsi="Cambria Math"/>
                </w:rPr>
                <m:t>hour</m:t>
              </m:r>
            </m:den>
          </m:f>
        </m:oMath>
      </m:oMathPara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A=</w:t>
      </w:r>
      <w:r w:rsidR="00720666">
        <w:rPr>
          <w:rFonts w:eastAsiaTheme="minorEastAsia"/>
        </w:rPr>
        <w:t>width</w:t>
      </w:r>
      <w:r>
        <w:rPr>
          <w:rFonts w:eastAsiaTheme="minorEastAsia"/>
        </w:rPr>
        <w:t>×</w:t>
      </w:r>
      <m:oMath>
        <m:r>
          <w:rPr>
            <w:rFonts w:ascii="Cambria Math" w:eastAsiaTheme="minorEastAsia" w:hAnsi="Cambria Math"/>
          </w:rPr>
          <m:t xml:space="preserve"> (ζ+H)</m:t>
        </m:r>
      </m:oMath>
      <w:r w:rsidR="0072066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ζ+H</m:t>
        </m:r>
      </m:oMath>
    </w:p>
    <w:p w:rsidR="00697753" w:rsidRDefault="00697753">
      <w:pPr>
        <w:rPr>
          <w:rFonts w:eastAsiaTheme="minorEastAsia"/>
        </w:rPr>
      </w:pPr>
      <w:r>
        <w:rPr>
          <w:rFonts w:eastAsiaTheme="minorEastAsia"/>
        </w:rPr>
        <w:t>Q=A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×</w:t>
      </w:r>
      <w:r w:rsidR="002A18F1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</w:p>
    <w:p w:rsidR="002A18F1" w:rsidRDefault="002A18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2A18F1" w:rsidRDefault="00CA25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CA25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cell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x_lo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x_hi</m:t>
                  </m:r>
                </m:sup>
              </m:sSubSup>
            </m:e>
          </m:d>
        </m:oMath>
      </m:oMathPara>
    </w:p>
    <w:p w:rsidR="001A5BE9" w:rsidRDefault="001A5BE9">
      <w:pPr>
        <w:rPr>
          <w:rFonts w:eastAsiaTheme="minorEastAsia"/>
        </w:rPr>
      </w:pPr>
    </w:p>
    <w:p w:rsidR="001A5BE9" w:rsidRDefault="00CA25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t+∆t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H+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func>
            </m:e>
          </m:nary>
        </m:oMath>
      </m:oMathPara>
    </w:p>
    <w:p w:rsidR="00697753" w:rsidRDefault="00697753">
      <w:pPr>
        <w:rPr>
          <w:rFonts w:eastAsiaTheme="minorEastAsia"/>
        </w:rPr>
      </w:pPr>
    </w:p>
    <w:p w:rsidR="004A22F2" w:rsidRDefault="00CA25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time 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Hsin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a 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t+∆t</m:t>
                  </m:r>
                </m:sup>
              </m:sSubSup>
            </m:e>
          </m:d>
        </m:oMath>
      </m:oMathPara>
    </w:p>
    <w:p w:rsidR="00683217" w:rsidRDefault="00A764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H+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L-x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L-x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F55B93" w:rsidRPr="0010346F" w:rsidRDefault="00D32BC7">
      <w:pPr>
        <w:rPr>
          <w:rFonts w:eastAsiaTheme="minorEastAsia"/>
          <w:b/>
        </w:rPr>
      </w:pPr>
      <w:r w:rsidRPr="0010346F">
        <w:rPr>
          <w:rFonts w:eastAsiaTheme="minorEastAsia"/>
          <w:b/>
        </w:rPr>
        <w:t>Retrieving</w:t>
      </w:r>
      <w:r w:rsidR="00F55B93" w:rsidRPr="0010346F">
        <w:rPr>
          <w:rFonts w:eastAsiaTheme="minorEastAsia"/>
          <w:b/>
        </w:rPr>
        <w:t xml:space="preserve"> A from discharge for the sake of mass continuity </w:t>
      </w:r>
    </w:p>
    <w:p w:rsidR="00B277A1" w:rsidRDefault="00CA255F" w:rsidP="00B277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=w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</m:d>
        </m:oMath>
      </m:oMathPara>
    </w:p>
    <w:p w:rsidR="00B277A1" w:rsidRDefault="00CA255F" w:rsidP="00B277A1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</w:rPr>
                <m:t>t1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:rsidR="004E66B8" w:rsidRDefault="00CA255F" w:rsidP="004E66B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</w:rPr>
                <m:t>t1</m:t>
              </m:r>
            </m:sup>
          </m:sSubSup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t)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4cos⁡(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L)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t1</m:t>
              </m:r>
            </m:sup>
          </m:sSubSup>
        </m:oMath>
      </m:oMathPara>
    </w:p>
    <w:p w:rsidR="00B277A1" w:rsidRDefault="004E66B8" w:rsidP="00B277A1">
      <w:pPr>
        <w:rPr>
          <w:rFonts w:eastAsiaTheme="minorEastAsia"/>
        </w:rPr>
      </w:pPr>
      <w:r>
        <w:rPr>
          <w:rFonts w:eastAsiaTheme="minorEastAsia"/>
        </w:rPr>
        <w:t>A cell average</w:t>
      </w:r>
    </w:p>
    <w:p w:rsidR="004E66B8" w:rsidRDefault="00CA255F" w:rsidP="004E66B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</w:rPr>
                <m:t>t1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x_lo</m:t>
              </m:r>
            </m:sub>
            <m:sup>
              <m:r>
                <w:rPr>
                  <w:rFonts w:ascii="Cambria Math" w:eastAsiaTheme="minorEastAsia" w:hAnsi="Cambria Math"/>
                </w:rPr>
                <m:t>x_hi</m:t>
              </m:r>
            </m:sup>
            <m:e>
              <m:r>
                <w:rPr>
                  <w:rFonts w:ascii="Cambria Math" w:eastAsiaTheme="minorEastAsia" w:hAnsi="Cambria Math"/>
                </w:rPr>
                <m:t>Adx</m:t>
              </m:r>
            </m:e>
          </m:nary>
          <m:r>
            <w:rPr>
              <w:rFonts w:ascii="Cambria Math" w:eastAsiaTheme="minorEastAsia" w:hAnsi="Cambria Math"/>
            </w:rPr>
            <m:t>=w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∆xω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H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t)</m:t>
                                  </m:r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8cos⁡(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L)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L-x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func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x_lo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x_hi</m:t>
                      </m:r>
                    </m:sup>
                  </m:sSubSup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t1</m:t>
              </m:r>
            </m:sup>
          </m:sSubSup>
        </m:oMath>
      </m:oMathPara>
    </w:p>
    <w:p w:rsidR="00065295" w:rsidRDefault="00065295">
      <w:pPr>
        <w:rPr>
          <w:rFonts w:eastAsiaTheme="minorEastAsia"/>
        </w:rPr>
      </w:pPr>
    </w:p>
    <w:p w:rsidR="00683217" w:rsidRPr="005D167B" w:rsidRDefault="00683217">
      <w:pPr>
        <w:rPr>
          <w:rFonts w:eastAsiaTheme="minorEastAsia"/>
        </w:rPr>
      </w:pPr>
      <w:r>
        <w:rPr>
          <w:rFonts w:eastAsiaTheme="minorEastAsia"/>
        </w:rPr>
        <w:t>Neumann, G., and Pierson</w:t>
      </w:r>
      <w:r w:rsidR="00DF672D">
        <w:rPr>
          <w:rFonts w:eastAsiaTheme="minorEastAsia"/>
        </w:rPr>
        <w:t xml:space="preserve"> W. J.</w:t>
      </w:r>
      <w:r>
        <w:rPr>
          <w:rFonts w:eastAsiaTheme="minorEastAsia"/>
        </w:rPr>
        <w:t>, 1966, Principles of Physical Oceanography</w:t>
      </w:r>
      <w:r w:rsidR="00DF672D">
        <w:rPr>
          <w:rFonts w:eastAsiaTheme="minorEastAsia"/>
        </w:rPr>
        <w:t>,</w:t>
      </w:r>
      <w:r>
        <w:rPr>
          <w:rFonts w:eastAsiaTheme="minorEastAsia"/>
        </w:rPr>
        <w:t xml:space="preserve"> Pre</w:t>
      </w:r>
      <w:r w:rsidR="00DF672D">
        <w:rPr>
          <w:rFonts w:eastAsiaTheme="minorEastAsia"/>
        </w:rPr>
        <w:t>ntice-Hall, Englewood Cliffs, N</w:t>
      </w:r>
      <w:r>
        <w:rPr>
          <w:rFonts w:eastAsiaTheme="minorEastAsia"/>
        </w:rPr>
        <w:t>J</w:t>
      </w:r>
      <w:r w:rsidR="00DF672D">
        <w:rPr>
          <w:rFonts w:eastAsiaTheme="minorEastAsia"/>
        </w:rPr>
        <w:t>.</w:t>
      </w:r>
    </w:p>
    <w:sectPr w:rsidR="00683217" w:rsidRPr="005D167B" w:rsidSect="006557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D7E" w:rsidRDefault="00AB1D7E" w:rsidP="009D086F">
      <w:pPr>
        <w:spacing w:after="0" w:line="240" w:lineRule="auto"/>
      </w:pPr>
      <w:r>
        <w:separator/>
      </w:r>
    </w:p>
  </w:endnote>
  <w:endnote w:type="continuationSeparator" w:id="0">
    <w:p w:rsidR="00AB1D7E" w:rsidRDefault="00AB1D7E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2D" w:rsidRDefault="000606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06062D" w:rsidRDefault="0006062D">
        <w:pPr>
          <w:pStyle w:val="Footer"/>
          <w:jc w:val="center"/>
        </w:pPr>
        <w:fldSimple w:instr=" PAGE   \* MERGEFORMAT ">
          <w:r w:rsidR="00253AB1">
            <w:rPr>
              <w:noProof/>
            </w:rPr>
            <w:t>1</w:t>
          </w:r>
        </w:fldSimple>
      </w:p>
    </w:sdtContent>
  </w:sdt>
  <w:p w:rsidR="0006062D" w:rsidRDefault="000606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2D" w:rsidRDefault="000606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D7E" w:rsidRDefault="00AB1D7E" w:rsidP="009D086F">
      <w:pPr>
        <w:spacing w:after="0" w:line="240" w:lineRule="auto"/>
      </w:pPr>
      <w:r>
        <w:separator/>
      </w:r>
    </w:p>
  </w:footnote>
  <w:footnote w:type="continuationSeparator" w:id="0">
    <w:p w:rsidR="00AB1D7E" w:rsidRDefault="00AB1D7E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2D" w:rsidRDefault="000606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2D" w:rsidRDefault="0006062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62D" w:rsidRDefault="000606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05DFD"/>
    <w:rsid w:val="00017A7C"/>
    <w:rsid w:val="00047122"/>
    <w:rsid w:val="0006062D"/>
    <w:rsid w:val="00065295"/>
    <w:rsid w:val="0010346F"/>
    <w:rsid w:val="0015187F"/>
    <w:rsid w:val="00193320"/>
    <w:rsid w:val="001A1E08"/>
    <w:rsid w:val="001A445A"/>
    <w:rsid w:val="001A5BE9"/>
    <w:rsid w:val="001C2548"/>
    <w:rsid w:val="0022284F"/>
    <w:rsid w:val="00253AB1"/>
    <w:rsid w:val="002A18F1"/>
    <w:rsid w:val="002E40AE"/>
    <w:rsid w:val="00307BE9"/>
    <w:rsid w:val="003531E9"/>
    <w:rsid w:val="00443BE3"/>
    <w:rsid w:val="004A22F2"/>
    <w:rsid w:val="004E66B8"/>
    <w:rsid w:val="00513816"/>
    <w:rsid w:val="0056682A"/>
    <w:rsid w:val="00576F71"/>
    <w:rsid w:val="005D0B49"/>
    <w:rsid w:val="005D167B"/>
    <w:rsid w:val="005D45D4"/>
    <w:rsid w:val="005E66B3"/>
    <w:rsid w:val="005F04D7"/>
    <w:rsid w:val="00612F52"/>
    <w:rsid w:val="006200BC"/>
    <w:rsid w:val="006259CC"/>
    <w:rsid w:val="006527D6"/>
    <w:rsid w:val="006544FC"/>
    <w:rsid w:val="006553D2"/>
    <w:rsid w:val="00655786"/>
    <w:rsid w:val="00666955"/>
    <w:rsid w:val="00683217"/>
    <w:rsid w:val="00697434"/>
    <w:rsid w:val="00697753"/>
    <w:rsid w:val="006E186D"/>
    <w:rsid w:val="006F0813"/>
    <w:rsid w:val="00720666"/>
    <w:rsid w:val="00775AD2"/>
    <w:rsid w:val="007B6669"/>
    <w:rsid w:val="007D5811"/>
    <w:rsid w:val="007E38DF"/>
    <w:rsid w:val="00820271"/>
    <w:rsid w:val="00857E2A"/>
    <w:rsid w:val="008931EB"/>
    <w:rsid w:val="008966FB"/>
    <w:rsid w:val="008E0F90"/>
    <w:rsid w:val="008E7D5B"/>
    <w:rsid w:val="00917907"/>
    <w:rsid w:val="00990F53"/>
    <w:rsid w:val="009D086F"/>
    <w:rsid w:val="009E329B"/>
    <w:rsid w:val="00A75445"/>
    <w:rsid w:val="00A76471"/>
    <w:rsid w:val="00A833EC"/>
    <w:rsid w:val="00A97BED"/>
    <w:rsid w:val="00AB1D7E"/>
    <w:rsid w:val="00AE130E"/>
    <w:rsid w:val="00B07C24"/>
    <w:rsid w:val="00B277A1"/>
    <w:rsid w:val="00B353F1"/>
    <w:rsid w:val="00BA5FF4"/>
    <w:rsid w:val="00BA6B40"/>
    <w:rsid w:val="00C90B43"/>
    <w:rsid w:val="00CA255F"/>
    <w:rsid w:val="00CA4F47"/>
    <w:rsid w:val="00CC245F"/>
    <w:rsid w:val="00CF04D8"/>
    <w:rsid w:val="00D32BC7"/>
    <w:rsid w:val="00D43AF0"/>
    <w:rsid w:val="00DC66B4"/>
    <w:rsid w:val="00DF672D"/>
    <w:rsid w:val="00E242A2"/>
    <w:rsid w:val="00E83F32"/>
    <w:rsid w:val="00EF14E7"/>
    <w:rsid w:val="00F24464"/>
    <w:rsid w:val="00F55B93"/>
    <w:rsid w:val="00F56C4E"/>
    <w:rsid w:val="00F77E07"/>
    <w:rsid w:val="00F9780A"/>
    <w:rsid w:val="00FA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C5008-A8F4-45BE-9EF6-F1CD8827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Kaveh Zamani</cp:lastModifiedBy>
  <cp:revision>25</cp:revision>
  <cp:lastPrinted>2010-04-14T16:14:00Z</cp:lastPrinted>
  <dcterms:created xsi:type="dcterms:W3CDTF">2010-04-14T15:49:00Z</dcterms:created>
  <dcterms:modified xsi:type="dcterms:W3CDTF">2011-06-20T23:15:00Z</dcterms:modified>
</cp:coreProperties>
</file>